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714C1" w14:textId="54BBF332" w:rsidR="00944B6F" w:rsidRDefault="001B0EDA" w:rsidP="00944B6F">
      <w:pPr>
        <w:rPr>
          <w:rFonts w:ascii="Segoe UI" w:eastAsia="Times New Roman" w:hAnsi="Segoe UI" w:cs="Segoe UI"/>
          <w:b/>
          <w:bCs/>
          <w:color w:val="000000"/>
          <w:sz w:val="38"/>
          <w:szCs w:val="38"/>
        </w:rPr>
      </w:pPr>
      <w:r>
        <w:rPr>
          <w:rFonts w:ascii="Segoe UI" w:eastAsia="Times New Roman" w:hAnsi="Segoe UI" w:cs="Segoe UI"/>
          <w:b/>
          <w:bCs/>
          <w:color w:val="000000"/>
          <w:sz w:val="38"/>
          <w:szCs w:val="38"/>
        </w:rPr>
        <w:t>Hello and welcome!</w:t>
      </w:r>
    </w:p>
    <w:p w14:paraId="496DAF56" w14:textId="0FEC5ED8" w:rsidR="001B0EDA" w:rsidRPr="001F1231" w:rsidRDefault="001B0EDA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9FF4DD2" w14:textId="4C08F073" w:rsidR="001B0EDA" w:rsidRPr="001F1231" w:rsidRDefault="0084519E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My name is Ken, and </w:t>
      </w:r>
      <w:r w:rsidR="00CA51D3"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I am here to </w:t>
      </w:r>
      <w:r w:rsidR="00C97C69">
        <w:rPr>
          <w:rFonts w:ascii="Segoe UI" w:eastAsia="Times New Roman" w:hAnsi="Segoe UI" w:cs="Segoe UI"/>
          <w:color w:val="000000"/>
          <w:sz w:val="24"/>
          <w:szCs w:val="24"/>
        </w:rPr>
        <w:t>tal</w:t>
      </w:r>
      <w:r w:rsidR="00CA51D3"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k about the React programming language. </w:t>
      </w:r>
      <w:r w:rsidR="00604995"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I’ll give you an introduction, then </w:t>
      </w:r>
      <w:r w:rsidR="00CA51D3"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we will build an application, </w:t>
      </w:r>
      <w:r w:rsidR="00B619D2"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which is </w:t>
      </w:r>
      <w:r w:rsidR="008B7188" w:rsidRPr="001F1231">
        <w:rPr>
          <w:rFonts w:ascii="Segoe UI" w:eastAsia="Times New Roman" w:hAnsi="Segoe UI" w:cs="Segoe UI"/>
          <w:color w:val="000000"/>
          <w:sz w:val="24"/>
          <w:szCs w:val="24"/>
        </w:rPr>
        <w:t>one of the best ways to learn</w:t>
      </w:r>
      <w:r w:rsidR="009B4CFB" w:rsidRPr="001F1231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126E49E5" w14:textId="2C1585FF" w:rsidR="00227A7C" w:rsidRPr="001F1231" w:rsidRDefault="00227A7C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3F1DEFB1" w14:textId="464983A4" w:rsidR="0084519E" w:rsidRPr="001F1231" w:rsidRDefault="0084519E" w:rsidP="0084519E">
      <w:pPr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>Features from ES6 – a recent version of JavaScript will be used for this course.</w:t>
      </w:r>
    </w:p>
    <w:p w14:paraId="0B8E45C6" w14:textId="059330E1" w:rsidR="006D67C7" w:rsidRPr="001F1231" w:rsidRDefault="00227A7C" w:rsidP="006D67C7">
      <w:pPr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>Hopefully, you have some familiarity with HTML and JavaScript, but it is not required</w:t>
      </w:r>
      <w:r w:rsidR="0084519E" w:rsidRPr="001F1231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5B654A43" w14:textId="77777777" w:rsidR="006D67C7" w:rsidRPr="001F1231" w:rsidRDefault="006D67C7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50C25D21" w14:textId="28F89815" w:rsidR="00227A7C" w:rsidRPr="001F1231" w:rsidRDefault="00227A7C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>Please see other courses available on Skillshare.com for these classes if you can,</w:t>
      </w:r>
      <w:r w:rsidR="00C97C69">
        <w:rPr>
          <w:rFonts w:ascii="Segoe UI" w:eastAsia="Times New Roman" w:hAnsi="Segoe UI" w:cs="Segoe UI"/>
          <w:color w:val="000000"/>
          <w:sz w:val="24"/>
          <w:szCs w:val="24"/>
        </w:rPr>
        <w:t xml:space="preserve"> because th</w:t>
      </w: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e more knowledge and experience you gain, the better. </w:t>
      </w:r>
    </w:p>
    <w:p w14:paraId="43760FEB" w14:textId="234D8928" w:rsidR="0087634C" w:rsidRPr="001F1231" w:rsidRDefault="0087634C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09394C0" w14:textId="7CA51A9D" w:rsidR="0087634C" w:rsidRPr="001F1231" w:rsidRDefault="0087634C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>--------------------------</w:t>
      </w:r>
    </w:p>
    <w:p w14:paraId="4F6BDA07" w14:textId="779827AA" w:rsidR="00227A7C" w:rsidRPr="001F1231" w:rsidRDefault="00227A7C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23369EE5" w14:textId="567D42B6" w:rsidR="00227A7C" w:rsidRPr="001F1231" w:rsidRDefault="00227A7C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>What is React?</w:t>
      </w:r>
    </w:p>
    <w:p w14:paraId="3CC86E3A" w14:textId="3EC33A4D" w:rsidR="00227A7C" w:rsidRPr="001F1231" w:rsidRDefault="00227A7C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1AC1B85E" w14:textId="77777777" w:rsidR="0084519E" w:rsidRPr="001F1231" w:rsidRDefault="007E081F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>React is the visual aspect of websites. Think of it as the interior of a car</w:t>
      </w:r>
      <w:r w:rsidR="0084519E"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 or house</w:t>
      </w: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>, if you will.</w:t>
      </w:r>
      <w:r w:rsidR="007F1547"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DF6F9B"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84519E"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The structure is there, but you are changing the look and features. </w:t>
      </w:r>
    </w:p>
    <w:p w14:paraId="4144B3A5" w14:textId="77777777" w:rsidR="0084519E" w:rsidRPr="001F1231" w:rsidRDefault="0084519E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62A061A7" w14:textId="14CAC06C" w:rsidR="007E081F" w:rsidRPr="001F1231" w:rsidRDefault="0084519E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>React JavaScript is a</w:t>
      </w:r>
      <w:r w:rsidR="00DF6F9B" w:rsidRPr="001F1231">
        <w:rPr>
          <w:rFonts w:ascii="Segoe UI" w:hAnsi="Segoe UI" w:cs="Segoe UI"/>
          <w:color w:val="000000"/>
          <w:sz w:val="24"/>
          <w:szCs w:val="24"/>
        </w:rPr>
        <w:t xml:space="preserve"> declarative, efficient, and flexible JavaScript library for building user interfaces. It lets you compose complex UIs from small and isolated pieces of code called “components”.</w:t>
      </w:r>
    </w:p>
    <w:p w14:paraId="32A48C7B" w14:textId="6DAE11CA" w:rsidR="00EC03BF" w:rsidRPr="001F1231" w:rsidRDefault="00EC03BF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0FDC3092" w14:textId="1EA8077F" w:rsidR="000E4549" w:rsidRPr="001F1231" w:rsidRDefault="000E4549" w:rsidP="000E4549">
      <w:pPr>
        <w:spacing w:after="100" w:afterAutospacing="1"/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In technical terms such as MVC – Model-View-Controller, </w:t>
      </w:r>
      <w:proofErr w:type="gramStart"/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>React</w:t>
      </w:r>
      <w:proofErr w:type="gramEnd"/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 is the View.</w:t>
      </w:r>
    </w:p>
    <w:p w14:paraId="4D80617E" w14:textId="77777777" w:rsidR="001F1231" w:rsidRPr="001F1231" w:rsidRDefault="001F1231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28B4527C" w14:textId="62471861" w:rsidR="000B2784" w:rsidRPr="001F1231" w:rsidRDefault="000E4549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>Why use React?</w:t>
      </w:r>
    </w:p>
    <w:p w14:paraId="7EF7FA88" w14:textId="6C92C5B1" w:rsidR="00530647" w:rsidRPr="001F1231" w:rsidRDefault="00530647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6DC750E0" w14:textId="1EE2A565" w:rsidR="00EE645A" w:rsidRDefault="00EE645A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When you need to have multiple parts/components such as active/inactive navigation items, accordion sections</w:t>
      </w:r>
      <w:r w:rsidR="00C97C69">
        <w:rPr>
          <w:rFonts w:ascii="Segoe UI" w:eastAsia="Times New Roman" w:hAnsi="Segoe UI" w:cs="Segoe UI"/>
          <w:color w:val="000000"/>
          <w:sz w:val="24"/>
          <w:szCs w:val="24"/>
        </w:rPr>
        <w:t xml:space="preserve"> that expand and collapse, dynamic inputs, buttons that can become active or disabled, user login and permissions, </w:t>
      </w:r>
      <w:proofErr w:type="gramStart"/>
      <w:r w:rsidR="00C97C69">
        <w:rPr>
          <w:rFonts w:ascii="Segoe UI" w:eastAsia="Times New Roman" w:hAnsi="Segoe UI" w:cs="Segoe UI"/>
          <w:color w:val="000000"/>
          <w:sz w:val="24"/>
          <w:szCs w:val="24"/>
        </w:rPr>
        <w:t>React</w:t>
      </w:r>
      <w:proofErr w:type="gramEnd"/>
      <w:r w:rsidR="00C97C69">
        <w:rPr>
          <w:rFonts w:ascii="Segoe UI" w:eastAsia="Times New Roman" w:hAnsi="Segoe UI" w:cs="Segoe UI"/>
          <w:color w:val="000000"/>
          <w:sz w:val="24"/>
          <w:szCs w:val="24"/>
        </w:rPr>
        <w:t xml:space="preserve"> is a good choice.</w:t>
      </w:r>
      <w:r w:rsidR="00FA45C3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A16EEC">
        <w:rPr>
          <w:rFonts w:ascii="Segoe UI" w:eastAsia="Times New Roman" w:hAnsi="Segoe UI" w:cs="Segoe UI"/>
          <w:color w:val="000000"/>
          <w:sz w:val="24"/>
          <w:szCs w:val="24"/>
        </w:rPr>
        <w:t xml:space="preserve"> It helps to manage those changing states and with presenting different or dynamic views to the user based on the state or conditions.</w:t>
      </w:r>
    </w:p>
    <w:p w14:paraId="7F912435" w14:textId="16E01DCE" w:rsidR="00FA45C3" w:rsidRDefault="00FA45C3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  <w:bookmarkStart w:id="0" w:name="_GoBack"/>
      <w:bookmarkEnd w:id="0"/>
    </w:p>
    <w:p w14:paraId="7B736943" w14:textId="11E1ABEF" w:rsidR="001F1231" w:rsidRPr="001F1231" w:rsidRDefault="001F1231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>Virtual DOM</w:t>
      </w:r>
    </w:p>
    <w:p w14:paraId="6C7AEB6A" w14:textId="4EBED06B" w:rsidR="001F1231" w:rsidRDefault="00A16EEC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The common practice was to directly manipulate the DOM (the Document Object Model). For those who need a refresh it’s the parts that make up a web page.</w:t>
      </w:r>
    </w:p>
    <w:p w14:paraId="55868B9B" w14:textId="77BFD215" w:rsidR="001F1231" w:rsidRPr="001F1231" w:rsidRDefault="00A16EEC" w:rsidP="00A16EEC">
      <w:pPr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(show DOM image). React is very efficient because it keeps a virtual copy of the page’s DOM and only changes the parts of the DOM that actually changed and not the entire </w:t>
      </w:r>
      <w:r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DOM. Frequent changes and complexity slow down full DOM update. With React it becomes much faster.</w:t>
      </w: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</w:p>
    <w:p w14:paraId="04D7AE6B" w14:textId="77777777" w:rsidR="001F1231" w:rsidRPr="001F1231" w:rsidRDefault="001F1231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1524CDE3" w14:textId="77777777" w:rsidR="001F1231" w:rsidRPr="001F1231" w:rsidRDefault="001F1231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120713E5" w14:textId="77777777" w:rsidR="00FD3C3F" w:rsidRDefault="001F1231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  <w:r w:rsidRPr="001F1231">
        <w:rPr>
          <w:rFonts w:ascii="Segoe UI" w:eastAsia="Times New Roman" w:hAnsi="Segoe UI" w:cs="Segoe UI"/>
          <w:color w:val="000000"/>
          <w:sz w:val="24"/>
          <w:szCs w:val="24"/>
        </w:rPr>
        <w:t>Reusable parts/components.</w:t>
      </w:r>
    </w:p>
    <w:p w14:paraId="3590B22D" w14:textId="1C7CB7F3" w:rsidR="00530647" w:rsidRPr="001F1231" w:rsidRDefault="00C05B54" w:rsidP="00944B6F">
      <w:pPr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Create components that you can call any time, combine, and nest with other components. This reduces the code you write and allows you to reuse code. It is like having a hammer; you wouldn’t want to get a new one every time you need it. Good coding practices are similar.</w:t>
      </w:r>
      <w:r w:rsidR="001F1231" w:rsidRPr="001F1231">
        <w:rPr>
          <w:rFonts w:ascii="Segoe UI" w:eastAsia="Times New Roman" w:hAnsi="Segoe UI" w:cs="Segoe UI"/>
          <w:color w:val="000000"/>
          <w:sz w:val="24"/>
          <w:szCs w:val="24"/>
        </w:rPr>
        <w:br/>
      </w:r>
    </w:p>
    <w:p w14:paraId="2E383B47" w14:textId="77777777" w:rsidR="001F1231" w:rsidRPr="00C05B54" w:rsidRDefault="001F1231" w:rsidP="00C05B54">
      <w:pPr>
        <w:rPr>
          <w:rFonts w:ascii="Segoe UI" w:eastAsia="Times New Roman" w:hAnsi="Segoe UI" w:cs="Segoe UI"/>
          <w:color w:val="000000"/>
          <w:sz w:val="24"/>
          <w:szCs w:val="24"/>
        </w:rPr>
      </w:pPr>
      <w:r w:rsidRPr="00C05B54">
        <w:rPr>
          <w:rFonts w:ascii="Segoe UI" w:eastAsia="Times New Roman" w:hAnsi="Segoe UI" w:cs="Segoe UI"/>
          <w:color w:val="000000"/>
          <w:sz w:val="24"/>
          <w:szCs w:val="24"/>
        </w:rPr>
        <w:t> </w:t>
      </w:r>
    </w:p>
    <w:p w14:paraId="3E46D4BB" w14:textId="52E8B6A2" w:rsidR="001F1231" w:rsidRDefault="001F1231" w:rsidP="00C05B54">
      <w:pPr>
        <w:rPr>
          <w:rFonts w:ascii="Segoe UI" w:eastAsia="Times New Roman" w:hAnsi="Segoe UI" w:cs="Segoe UI"/>
          <w:color w:val="000000"/>
          <w:sz w:val="24"/>
          <w:szCs w:val="24"/>
        </w:rPr>
      </w:pPr>
      <w:r w:rsidRPr="00C05B54">
        <w:rPr>
          <w:rFonts w:ascii="Segoe UI" w:eastAsia="Times New Roman" w:hAnsi="Segoe UI" w:cs="Segoe UI"/>
          <w:color w:val="000000"/>
          <w:sz w:val="24"/>
          <w:szCs w:val="24"/>
        </w:rPr>
        <w:t>JSX</w:t>
      </w:r>
      <w:r w:rsidR="00C05B54">
        <w:rPr>
          <w:rFonts w:ascii="Segoe UI" w:eastAsia="Times New Roman" w:hAnsi="Segoe UI" w:cs="Segoe UI"/>
          <w:color w:val="000000"/>
          <w:sz w:val="24"/>
          <w:szCs w:val="24"/>
        </w:rPr>
        <w:t xml:space="preserve">, React Native </w:t>
      </w:r>
      <w:r w:rsidR="00C05B54" w:rsidRPr="00C05B54">
        <w:rPr>
          <w:rFonts w:ascii="Segoe UI" w:eastAsia="Times New Roman" w:hAnsi="Segoe UI" w:cs="Segoe UI"/>
          <w:color w:val="000000"/>
          <w:sz w:val="24"/>
          <w:szCs w:val="24"/>
        </w:rPr>
        <w:t>and Redux</w:t>
      </w:r>
      <w:r w:rsidR="00C05B54">
        <w:rPr>
          <w:rFonts w:ascii="Segoe UI" w:eastAsia="Times New Roman" w:hAnsi="Segoe UI" w:cs="Segoe UI"/>
          <w:color w:val="000000"/>
          <w:sz w:val="24"/>
          <w:szCs w:val="24"/>
        </w:rPr>
        <w:t xml:space="preserve"> too, but that is for another video.</w:t>
      </w:r>
    </w:p>
    <w:p w14:paraId="2AC0A88B" w14:textId="3C0EA900" w:rsidR="00C05B54" w:rsidRDefault="00C05B54" w:rsidP="00C05B54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197629F0" w14:textId="4E892C9D" w:rsidR="00C05B54" w:rsidRDefault="00C05B54" w:rsidP="00C05B54">
      <w:pPr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Supported by Facebook and a large community of React users.</w:t>
      </w:r>
    </w:p>
    <w:p w14:paraId="06BC3731" w14:textId="77777777" w:rsidR="00C05B54" w:rsidRPr="00C05B54" w:rsidRDefault="00C05B54" w:rsidP="00C05B54">
      <w:pPr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7C1749F6" w14:textId="77777777" w:rsidR="00A6300F" w:rsidRPr="001F1231" w:rsidRDefault="00A6300F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1F1231">
        <w:rPr>
          <w:rFonts w:ascii="Segoe UI" w:hAnsi="Segoe UI" w:cs="Segoe UI"/>
          <w:color w:val="000000"/>
        </w:rPr>
        <w:t>Set up environment</w:t>
      </w:r>
    </w:p>
    <w:p w14:paraId="247D6319" w14:textId="77777777" w:rsidR="00A6300F" w:rsidRPr="001F1231" w:rsidRDefault="00A6300F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1F1231">
        <w:rPr>
          <w:rFonts w:ascii="Segoe UI" w:hAnsi="Segoe UI" w:cs="Segoe UI"/>
          <w:color w:val="000000"/>
        </w:rPr>
        <w:t>Check for updated NodeJS or download: </w:t>
      </w:r>
      <w:hyperlink r:id="rId9" w:tgtFrame="_blank" w:history="1">
        <w:r w:rsidRPr="001F1231">
          <w:rPr>
            <w:rStyle w:val="Hyperlink"/>
            <w:rFonts w:ascii="Segoe UI" w:eastAsiaTheme="majorEastAsia" w:hAnsi="Segoe UI" w:cs="Segoe UI"/>
          </w:rPr>
          <w:t>https://nodejs.org/en/</w:t>
        </w:r>
      </w:hyperlink>
    </w:p>
    <w:p w14:paraId="794F6BF4" w14:textId="77777777" w:rsidR="00A6300F" w:rsidRPr="001F1231" w:rsidRDefault="00A6300F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proofErr w:type="spellStart"/>
      <w:r w:rsidRPr="001F1231">
        <w:rPr>
          <w:rFonts w:ascii="Segoe UI" w:hAnsi="Segoe UI" w:cs="Segoe UI"/>
          <w:color w:val="222222"/>
        </w:rPr>
        <w:t>npm</w:t>
      </w:r>
      <w:proofErr w:type="spellEnd"/>
      <w:r w:rsidRPr="001F1231">
        <w:rPr>
          <w:rFonts w:ascii="Segoe UI" w:hAnsi="Segoe UI" w:cs="Segoe UI"/>
          <w:color w:val="222222"/>
        </w:rPr>
        <w:t xml:space="preserve"> -g install </w:t>
      </w:r>
      <w:proofErr w:type="spellStart"/>
      <w:r w:rsidRPr="001F1231">
        <w:rPr>
          <w:rFonts w:ascii="Segoe UI" w:hAnsi="Segoe UI" w:cs="Segoe UI"/>
          <w:color w:val="222222"/>
        </w:rPr>
        <w:t>npm</w:t>
      </w:r>
      <w:proofErr w:type="spellEnd"/>
    </w:p>
    <w:p w14:paraId="76ED607B" w14:textId="77777777" w:rsidR="00A6300F" w:rsidRPr="001F1231" w:rsidRDefault="00A6300F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1F1231">
        <w:rPr>
          <w:rFonts w:ascii="Segoe UI" w:hAnsi="Segoe UI" w:cs="Segoe UI"/>
          <w:color w:val="000000"/>
        </w:rPr>
        <w:t xml:space="preserve">(the g is global so that you can have it on the machine and not the </w:t>
      </w:r>
      <w:proofErr w:type="gramStart"/>
      <w:r w:rsidRPr="001F1231">
        <w:rPr>
          <w:rFonts w:ascii="Segoe UI" w:hAnsi="Segoe UI" w:cs="Segoe UI"/>
          <w:color w:val="000000"/>
        </w:rPr>
        <w:t>directory)  -</w:t>
      </w:r>
      <w:proofErr w:type="gramEnd"/>
      <w:r w:rsidRPr="001F1231">
        <w:rPr>
          <w:rFonts w:ascii="Segoe UI" w:hAnsi="Segoe UI" w:cs="Segoe UI"/>
          <w:color w:val="000000"/>
        </w:rPr>
        <w:t>needs verification</w:t>
      </w:r>
    </w:p>
    <w:p w14:paraId="0B9B3DCE" w14:textId="77777777" w:rsidR="00A6300F" w:rsidRPr="001F1231" w:rsidRDefault="00A6300F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1F1231">
        <w:rPr>
          <w:rFonts w:ascii="Segoe UI" w:hAnsi="Segoe UI" w:cs="Segoe UI"/>
          <w:color w:val="000000"/>
        </w:rPr>
        <w:t>Now we </w:t>
      </w:r>
    </w:p>
    <w:p w14:paraId="5D9EC9B2" w14:textId="77777777" w:rsidR="00A6300F" w:rsidRPr="001F1231" w:rsidRDefault="00A6300F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proofErr w:type="spellStart"/>
      <w:r w:rsidRPr="001F1231">
        <w:rPr>
          <w:rStyle w:val="xtoken"/>
          <w:rFonts w:ascii="Segoe UI" w:eastAsiaTheme="majorEastAsia" w:hAnsi="Segoe UI" w:cs="Segoe UI"/>
          <w:color w:val="000000"/>
        </w:rPr>
        <w:t>npm</w:t>
      </w:r>
      <w:proofErr w:type="spellEnd"/>
      <w:r w:rsidRPr="001F1231">
        <w:rPr>
          <w:rFonts w:ascii="Segoe UI" w:hAnsi="Segoe UI" w:cs="Segoe UI"/>
          <w:color w:val="000000"/>
        </w:rPr>
        <w:t xml:space="preserve"> </w:t>
      </w:r>
      <w:r w:rsidRPr="001F1231">
        <w:rPr>
          <w:rStyle w:val="xtoken"/>
          <w:rFonts w:ascii="Segoe UI" w:eastAsiaTheme="majorEastAsia" w:hAnsi="Segoe UI" w:cs="Segoe UI"/>
          <w:color w:val="000000"/>
        </w:rPr>
        <w:t>install</w:t>
      </w:r>
      <w:r w:rsidRPr="001F1231">
        <w:rPr>
          <w:rFonts w:ascii="Segoe UI" w:hAnsi="Segoe UI" w:cs="Segoe UI"/>
          <w:color w:val="000000"/>
        </w:rPr>
        <w:t xml:space="preserve"> -g create-react-app</w:t>
      </w:r>
      <w:r w:rsidRPr="001F1231">
        <w:rPr>
          <w:rFonts w:ascii="Segoe UI" w:hAnsi="Segoe UI" w:cs="Segoe UI"/>
          <w:color w:val="FFFFFF"/>
        </w:rPr>
        <w:br/>
      </w:r>
      <w:proofErr w:type="spellStart"/>
      <w:r w:rsidRPr="001F1231">
        <w:rPr>
          <w:rFonts w:ascii="Segoe UI" w:hAnsi="Segoe UI" w:cs="Segoe UI"/>
          <w:color w:val="000000"/>
        </w:rPr>
        <w:t>create-react-app</w:t>
      </w:r>
      <w:proofErr w:type="spellEnd"/>
      <w:r w:rsidRPr="001F1231">
        <w:rPr>
          <w:rFonts w:ascii="Segoe UI" w:hAnsi="Segoe UI" w:cs="Segoe UI"/>
          <w:color w:val="000000"/>
        </w:rPr>
        <w:t xml:space="preserve"> my-app</w:t>
      </w:r>
    </w:p>
    <w:p w14:paraId="2FACA4E8" w14:textId="77777777" w:rsidR="00A6300F" w:rsidRPr="001F1231" w:rsidRDefault="00A6300F" w:rsidP="00A6300F">
      <w:pPr>
        <w:rPr>
          <w:rFonts w:ascii="Segoe UI" w:hAnsi="Segoe UI" w:cs="Segoe UI"/>
          <w:color w:val="000000"/>
          <w:sz w:val="24"/>
          <w:szCs w:val="24"/>
        </w:rPr>
      </w:pPr>
    </w:p>
    <w:p w14:paraId="0D3F19B2" w14:textId="77777777" w:rsidR="00A6300F" w:rsidRPr="001F1231" w:rsidRDefault="00A6300F" w:rsidP="00A6300F">
      <w:pPr>
        <w:rPr>
          <w:rFonts w:ascii="Segoe UI" w:hAnsi="Segoe UI" w:cs="Segoe UI"/>
          <w:color w:val="000000"/>
          <w:sz w:val="24"/>
          <w:szCs w:val="24"/>
        </w:rPr>
      </w:pPr>
    </w:p>
    <w:p w14:paraId="48C98B18" w14:textId="2231E0A0" w:rsidR="00A6300F" w:rsidRPr="001F1231" w:rsidRDefault="00295B20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1F1231">
        <w:rPr>
          <w:rFonts w:ascii="Segoe UI" w:hAnsi="Segoe UI" w:cs="Segoe UI"/>
          <w:color w:val="000000"/>
        </w:rPr>
        <w:t>react start my-app</w:t>
      </w:r>
    </w:p>
    <w:p w14:paraId="6E832B58" w14:textId="3922CB47" w:rsidR="00295B20" w:rsidRPr="001F1231" w:rsidRDefault="00295B20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</w:p>
    <w:p w14:paraId="06DD2376" w14:textId="3DFC0CBF" w:rsidR="00295B20" w:rsidRPr="001F1231" w:rsidRDefault="00295B20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1F1231">
        <w:rPr>
          <w:rFonts w:ascii="Segoe UI" w:hAnsi="Segoe UI" w:cs="Segoe UI"/>
          <w:color w:val="000000"/>
        </w:rPr>
        <w:t>Congratulations! You created a React Application! Time to open it up to see what is inside.</w:t>
      </w:r>
    </w:p>
    <w:p w14:paraId="0981DA40" w14:textId="559E7B14" w:rsidR="00295B20" w:rsidRPr="001F1231" w:rsidRDefault="00295B20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</w:p>
    <w:p w14:paraId="3BE48017" w14:textId="4812B351" w:rsidR="00295B20" w:rsidRPr="001F1231" w:rsidRDefault="00295B20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</w:p>
    <w:p w14:paraId="107616C6" w14:textId="1D54766F" w:rsidR="00295B20" w:rsidRPr="001F1231" w:rsidRDefault="00295B20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</w:p>
    <w:p w14:paraId="4C504542" w14:textId="3E7DD303" w:rsidR="00295B20" w:rsidRPr="001F1231" w:rsidRDefault="00295B20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</w:p>
    <w:p w14:paraId="7C14F25A" w14:textId="647F31A8" w:rsidR="00295B20" w:rsidRPr="001F1231" w:rsidRDefault="00295B20" w:rsidP="00A6300F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 w:rsidRPr="001F1231">
        <w:rPr>
          <w:rFonts w:ascii="Segoe UI" w:hAnsi="Segoe UI" w:cs="Segoe UI"/>
          <w:color w:val="000000"/>
        </w:rPr>
        <w:t>Now we move on to a more useful app. We will create a To Do List.</w:t>
      </w:r>
    </w:p>
    <w:p w14:paraId="7E408250" w14:textId="5A582C4E" w:rsidR="00A6300F" w:rsidRPr="001F1231" w:rsidRDefault="00A6300F" w:rsidP="00944B6F">
      <w:pPr>
        <w:rPr>
          <w:rFonts w:ascii="Segoe UI" w:hAnsi="Segoe UI" w:cs="Segoe UI"/>
          <w:sz w:val="24"/>
          <w:szCs w:val="24"/>
        </w:rPr>
      </w:pPr>
    </w:p>
    <w:p w14:paraId="03A89683" w14:textId="0C6CCCB5" w:rsidR="00F65A31" w:rsidRPr="001F1231" w:rsidRDefault="00F65A31" w:rsidP="00944B6F">
      <w:pPr>
        <w:rPr>
          <w:rFonts w:ascii="Segoe UI" w:hAnsi="Segoe UI" w:cs="Segoe UI"/>
          <w:sz w:val="24"/>
          <w:szCs w:val="24"/>
        </w:rPr>
      </w:pPr>
      <w:r w:rsidRPr="001F1231">
        <w:rPr>
          <w:rFonts w:ascii="Segoe UI" w:hAnsi="Segoe UI" w:cs="Segoe UI"/>
          <w:sz w:val="24"/>
          <w:szCs w:val="24"/>
        </w:rPr>
        <w:t xml:space="preserve">Find </w:t>
      </w:r>
      <w:proofErr w:type="spellStart"/>
      <w:r w:rsidRPr="001F1231">
        <w:rPr>
          <w:rFonts w:ascii="Segoe UI" w:hAnsi="Segoe UI" w:cs="Segoe UI"/>
          <w:sz w:val="24"/>
          <w:szCs w:val="24"/>
        </w:rPr>
        <w:t>src</w:t>
      </w:r>
      <w:proofErr w:type="spellEnd"/>
      <w:r w:rsidRPr="001F1231">
        <w:rPr>
          <w:rFonts w:ascii="Segoe UI" w:hAnsi="Segoe UI" w:cs="Segoe UI"/>
          <w:sz w:val="24"/>
          <w:szCs w:val="24"/>
        </w:rPr>
        <w:t xml:space="preserve"> and erase its contents?</w:t>
      </w:r>
    </w:p>
    <w:p w14:paraId="76D9982D" w14:textId="14AFF654" w:rsidR="00F65A31" w:rsidRPr="001F1231" w:rsidRDefault="00F65A31" w:rsidP="00944B6F">
      <w:pPr>
        <w:rPr>
          <w:rFonts w:ascii="Segoe UI" w:hAnsi="Segoe UI" w:cs="Segoe UI"/>
          <w:sz w:val="24"/>
          <w:szCs w:val="24"/>
        </w:rPr>
      </w:pPr>
    </w:p>
    <w:p w14:paraId="3D89B148" w14:textId="44F5F8D2" w:rsidR="00F65A31" w:rsidRPr="001F1231" w:rsidRDefault="00F65A31" w:rsidP="00944B6F">
      <w:pPr>
        <w:rPr>
          <w:rFonts w:ascii="Segoe UI" w:hAnsi="Segoe UI" w:cs="Segoe UI"/>
          <w:sz w:val="24"/>
          <w:szCs w:val="24"/>
        </w:rPr>
      </w:pPr>
    </w:p>
    <w:p w14:paraId="2B576B8E" w14:textId="47A7DABF" w:rsidR="00F65A31" w:rsidRPr="001F1231" w:rsidRDefault="00F65A31" w:rsidP="00944B6F">
      <w:pPr>
        <w:rPr>
          <w:rFonts w:ascii="Segoe UI" w:hAnsi="Segoe UI" w:cs="Segoe UI"/>
          <w:sz w:val="24"/>
          <w:szCs w:val="24"/>
        </w:rPr>
      </w:pPr>
      <w:r w:rsidRPr="001F1231">
        <w:rPr>
          <w:rFonts w:ascii="Segoe UI" w:hAnsi="Segoe UI" w:cs="Segoe UI"/>
          <w:sz w:val="24"/>
          <w:szCs w:val="24"/>
        </w:rPr>
        <w:t>What about a shopping list?</w:t>
      </w:r>
    </w:p>
    <w:p w14:paraId="0D7FB7D1" w14:textId="77BB8C03" w:rsidR="00F65A31" w:rsidRDefault="00F65A31" w:rsidP="00944B6F"/>
    <w:p w14:paraId="34800940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C5A5C5"/>
          <w:sz w:val="21"/>
          <w:szCs w:val="21"/>
        </w:rPr>
        <w:lastRenderedPageBreak/>
        <w:t>class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proofErr w:type="spellStart"/>
      <w:r w:rsidRPr="00F65A31">
        <w:rPr>
          <w:rFonts w:ascii="Consolas" w:eastAsia="Times New Roman" w:hAnsi="Consolas" w:cs="Courier New"/>
          <w:color w:val="FAC863"/>
          <w:sz w:val="21"/>
          <w:szCs w:val="21"/>
        </w:rPr>
        <w:t>ShoppingList</w:t>
      </w:r>
      <w:proofErr w:type="spellEnd"/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F65A31">
        <w:rPr>
          <w:rFonts w:ascii="Consolas" w:eastAsia="Times New Roman" w:hAnsi="Consolas" w:cs="Courier New"/>
          <w:color w:val="C5A5C5"/>
          <w:sz w:val="21"/>
          <w:szCs w:val="21"/>
        </w:rPr>
        <w:t>extends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proofErr w:type="spellStart"/>
      <w:r w:rsidRPr="00F65A31">
        <w:rPr>
          <w:rFonts w:ascii="Consolas" w:eastAsia="Times New Roman" w:hAnsi="Consolas" w:cs="Courier New"/>
          <w:color w:val="FAC863"/>
          <w:sz w:val="21"/>
          <w:szCs w:val="21"/>
        </w:rPr>
        <w:t>React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.</w:t>
      </w:r>
      <w:r w:rsidRPr="00F65A31">
        <w:rPr>
          <w:rFonts w:ascii="Consolas" w:eastAsia="Times New Roman" w:hAnsi="Consolas" w:cs="Courier New"/>
          <w:color w:val="FAC863"/>
          <w:sz w:val="21"/>
          <w:szCs w:val="21"/>
        </w:rPr>
        <w:t>Component</w:t>
      </w:r>
      <w:proofErr w:type="spellEnd"/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{</w:t>
      </w:r>
    </w:p>
    <w:p w14:paraId="2EEFAA54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</w:t>
      </w:r>
      <w:proofErr w:type="gramStart"/>
      <w:r w:rsidRPr="00F65A31">
        <w:rPr>
          <w:rFonts w:ascii="Consolas" w:eastAsia="Times New Roman" w:hAnsi="Consolas" w:cs="Courier New"/>
          <w:color w:val="79B6F2"/>
          <w:sz w:val="21"/>
          <w:szCs w:val="21"/>
        </w:rPr>
        <w:t>render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(</w:t>
      </w:r>
      <w:proofErr w:type="gramEnd"/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)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{</w:t>
      </w:r>
    </w:p>
    <w:p w14:paraId="3B661655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</w:t>
      </w:r>
      <w:r w:rsidRPr="00F65A31">
        <w:rPr>
          <w:rFonts w:ascii="Consolas" w:eastAsia="Times New Roman" w:hAnsi="Consolas" w:cs="Courier New"/>
          <w:color w:val="C5A5C5"/>
          <w:sz w:val="21"/>
          <w:szCs w:val="21"/>
        </w:rPr>
        <w:t>return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(</w:t>
      </w:r>
    </w:p>
    <w:p w14:paraId="56738F19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 xml:space="preserve">div </w:t>
      </w:r>
      <w:proofErr w:type="spellStart"/>
      <w:r w:rsidRPr="00F65A31">
        <w:rPr>
          <w:rFonts w:ascii="Consolas" w:eastAsia="Times New Roman" w:hAnsi="Consolas" w:cs="Courier New"/>
          <w:color w:val="C5A5C5"/>
          <w:sz w:val="21"/>
          <w:szCs w:val="21"/>
        </w:rPr>
        <w:t>className</w:t>
      </w:r>
      <w:proofErr w:type="spellEnd"/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="</w:t>
      </w:r>
      <w:r w:rsidRPr="00F65A31">
        <w:rPr>
          <w:rFonts w:ascii="Consolas" w:eastAsia="Times New Roman" w:hAnsi="Consolas" w:cs="Courier New"/>
          <w:color w:val="8DC891"/>
          <w:sz w:val="21"/>
          <w:szCs w:val="21"/>
        </w:rPr>
        <w:t>shopping-list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"&gt;</w:t>
      </w:r>
    </w:p>
    <w:p w14:paraId="2A459237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h1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Shopping List for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{</w:t>
      </w:r>
      <w:proofErr w:type="gramStart"/>
      <w:r w:rsidRPr="00F65A31">
        <w:rPr>
          <w:rFonts w:ascii="Consolas" w:eastAsia="Times New Roman" w:hAnsi="Consolas" w:cs="Courier New"/>
          <w:color w:val="C5A5C5"/>
          <w:sz w:val="21"/>
          <w:szCs w:val="21"/>
        </w:rPr>
        <w:t>this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.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>props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.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>name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}&lt;</w:t>
      </w:r>
      <w:proofErr w:type="gramEnd"/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/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h1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4A07238B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ul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0EEB63FD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>Instagram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&lt;/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7767A83D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>WhatsApp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&lt;/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5EAE295D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>Oculus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&lt;/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li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5A75C2B4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&lt;/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ul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72BB5F22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&lt;/</w:t>
      </w:r>
      <w:r w:rsidRPr="00F65A31">
        <w:rPr>
          <w:rFonts w:ascii="Consolas" w:eastAsia="Times New Roman" w:hAnsi="Consolas" w:cs="Courier New"/>
          <w:color w:val="FC929E"/>
          <w:sz w:val="21"/>
          <w:szCs w:val="21"/>
        </w:rPr>
        <w:t>div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&gt;</w:t>
      </w:r>
    </w:p>
    <w:p w14:paraId="193DA333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);</w:t>
      </w:r>
    </w:p>
    <w:p w14:paraId="6CAA9B24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FFFFFF"/>
          <w:sz w:val="21"/>
          <w:szCs w:val="21"/>
        </w:rPr>
        <w:t xml:space="preserve">  </w:t>
      </w: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}</w:t>
      </w:r>
    </w:p>
    <w:p w14:paraId="680E9615" w14:textId="77777777" w:rsidR="00F65A31" w:rsidRPr="00F65A31" w:rsidRDefault="00F65A31" w:rsidP="00F65A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65A31">
        <w:rPr>
          <w:rFonts w:ascii="Consolas" w:eastAsia="Times New Roman" w:hAnsi="Consolas" w:cs="Courier New"/>
          <w:color w:val="5FB3B3"/>
          <w:sz w:val="21"/>
          <w:szCs w:val="21"/>
        </w:rPr>
        <w:t>}</w:t>
      </w:r>
    </w:p>
    <w:p w14:paraId="70F74D0B" w14:textId="77777777" w:rsidR="00F65A31" w:rsidRPr="00944B6F" w:rsidRDefault="00F65A31" w:rsidP="00944B6F"/>
    <w:sectPr w:rsidR="00F65A31" w:rsidRPr="00944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737B2E"/>
    <w:multiLevelType w:val="hybridMultilevel"/>
    <w:tmpl w:val="D7D0E276"/>
    <w:lvl w:ilvl="0" w:tplc="641C1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E856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0ABE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7A61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44A9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F41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B60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E4BC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228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6F"/>
    <w:rsid w:val="00022292"/>
    <w:rsid w:val="000B2784"/>
    <w:rsid w:val="000E4549"/>
    <w:rsid w:val="00130EA0"/>
    <w:rsid w:val="001325B0"/>
    <w:rsid w:val="001B0EDA"/>
    <w:rsid w:val="001E6B6A"/>
    <w:rsid w:val="001F1231"/>
    <w:rsid w:val="00227A7C"/>
    <w:rsid w:val="00295B20"/>
    <w:rsid w:val="00323CAB"/>
    <w:rsid w:val="00423BEF"/>
    <w:rsid w:val="004E3C5D"/>
    <w:rsid w:val="0051322D"/>
    <w:rsid w:val="00530647"/>
    <w:rsid w:val="00604995"/>
    <w:rsid w:val="00645252"/>
    <w:rsid w:val="00656615"/>
    <w:rsid w:val="006A1698"/>
    <w:rsid w:val="006D3D74"/>
    <w:rsid w:val="006D67C7"/>
    <w:rsid w:val="00720941"/>
    <w:rsid w:val="0078509A"/>
    <w:rsid w:val="007E081F"/>
    <w:rsid w:val="007F1547"/>
    <w:rsid w:val="0083569A"/>
    <w:rsid w:val="0084519E"/>
    <w:rsid w:val="00847CAA"/>
    <w:rsid w:val="0087634C"/>
    <w:rsid w:val="008B7188"/>
    <w:rsid w:val="00944B6F"/>
    <w:rsid w:val="00966CF3"/>
    <w:rsid w:val="009B4CFB"/>
    <w:rsid w:val="00A16EEC"/>
    <w:rsid w:val="00A6300F"/>
    <w:rsid w:val="00A9204E"/>
    <w:rsid w:val="00B619D2"/>
    <w:rsid w:val="00C05B54"/>
    <w:rsid w:val="00C97C69"/>
    <w:rsid w:val="00CA51D3"/>
    <w:rsid w:val="00D7058E"/>
    <w:rsid w:val="00DC1475"/>
    <w:rsid w:val="00DD1033"/>
    <w:rsid w:val="00DF6F9B"/>
    <w:rsid w:val="00EC03BF"/>
    <w:rsid w:val="00EE645A"/>
    <w:rsid w:val="00F65A31"/>
    <w:rsid w:val="00FA45C3"/>
    <w:rsid w:val="00FD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87E0"/>
  <w15:chartTrackingRefBased/>
  <w15:docId w15:val="{11821B9F-03F1-48E6-8F09-7E85C795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unhideWhenUsed/>
    <w:rsid w:val="00944B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944B6F"/>
  </w:style>
  <w:style w:type="character" w:styleId="UnresolvedMention">
    <w:name w:val="Unresolved Mention"/>
    <w:basedOn w:val="DefaultParagraphFont"/>
    <w:uiPriority w:val="99"/>
    <w:semiHidden/>
    <w:unhideWhenUsed/>
    <w:rsid w:val="00A6300F"/>
    <w:rPr>
      <w:color w:val="605E5C"/>
      <w:shd w:val="clear" w:color="auto" w:fill="E1DFDD"/>
    </w:rPr>
  </w:style>
  <w:style w:type="character" w:customStyle="1" w:styleId="xtoken">
    <w:name w:val="x_token"/>
    <w:basedOn w:val="DefaultParagraphFont"/>
    <w:rsid w:val="00A63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3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769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4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15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2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117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nodejs.org/e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02D398-E6C6-4D71-9450-43A3D1196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6930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Wagner</dc:creator>
  <cp:keywords/>
  <dc:description/>
  <cp:lastModifiedBy>Ken Wagner</cp:lastModifiedBy>
  <cp:revision>28</cp:revision>
  <dcterms:created xsi:type="dcterms:W3CDTF">2018-08-11T06:19:00Z</dcterms:created>
  <dcterms:modified xsi:type="dcterms:W3CDTF">2018-10-31T06:13:00Z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