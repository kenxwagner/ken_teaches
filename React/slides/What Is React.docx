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714C1" w14:textId="54BBF332" w:rsidR="00944B6F" w:rsidRDefault="001B0EDA" w:rsidP="00944B6F">
      <w:pPr>
        <w:rPr>
          <w:rFonts w:ascii="Segoe UI" w:eastAsia="Times New Roman" w:hAnsi="Segoe UI" w:cs="Segoe UI"/>
          <w:b/>
          <w:bCs/>
          <w:color w:val="000000"/>
          <w:sz w:val="38"/>
          <w:szCs w:val="38"/>
        </w:rPr>
      </w:pPr>
      <w:r>
        <w:rPr>
          <w:rFonts w:ascii="Segoe UI" w:eastAsia="Times New Roman" w:hAnsi="Segoe UI" w:cs="Segoe UI"/>
          <w:b/>
          <w:bCs/>
          <w:color w:val="000000"/>
          <w:sz w:val="38"/>
          <w:szCs w:val="38"/>
        </w:rPr>
        <w:t>Hello and welcome!</w:t>
      </w:r>
    </w:p>
    <w:p w14:paraId="496DAF56" w14:textId="0FEC5ED8" w:rsidR="001B0EDA" w:rsidRDefault="001B0EDA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</w:p>
    <w:p w14:paraId="79FF4DD2" w14:textId="44CDBD92" w:rsidR="001B0EDA" w:rsidRPr="00944B6F" w:rsidRDefault="00CA51D3" w:rsidP="00944B6F">
      <w:pPr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I am here to speak about the React programming language. After that we will build an application, since interaction is better for learning vs passive watching.</w:t>
      </w:r>
      <w:bookmarkStart w:id="0" w:name="_GoBack"/>
      <w:bookmarkEnd w:id="0"/>
    </w:p>
    <w:p w14:paraId="13BD66A8" w14:textId="57C3A41C" w:rsidR="00A9204E" w:rsidRPr="00944B6F" w:rsidRDefault="00A9204E" w:rsidP="00944B6F"/>
    <w:sectPr w:rsidR="00A9204E" w:rsidRPr="00944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B6F"/>
    <w:rsid w:val="001B0EDA"/>
    <w:rsid w:val="00323CAB"/>
    <w:rsid w:val="004E3C5D"/>
    <w:rsid w:val="00645252"/>
    <w:rsid w:val="006D3D74"/>
    <w:rsid w:val="0083569A"/>
    <w:rsid w:val="00944B6F"/>
    <w:rsid w:val="00A9204E"/>
    <w:rsid w:val="00CA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87E0"/>
  <w15:chartTrackingRefBased/>
  <w15:docId w15:val="{11821B9F-03F1-48E6-8F09-7E85C795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944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944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7692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2993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4</cp:revision>
  <dcterms:created xsi:type="dcterms:W3CDTF">2018-08-11T06:19:00Z</dcterms:created>
  <dcterms:modified xsi:type="dcterms:W3CDTF">2018-09-11T19:43:00Z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